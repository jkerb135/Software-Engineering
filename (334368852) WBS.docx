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3B" w:rsidRDefault="00A562FE">
      <w:pPr>
        <w:spacing w:line="200" w:lineRule="exact"/>
      </w:pPr>
      <w:r>
        <w:pict>
          <v:group id="_x0000_s1095" style="position:absolute;margin-left:0;margin-top:0;width:612pt;height:11in;z-index:-1378;mso-position-horizontal-relative:page;mso-position-vertical-relative:page" coordsize="12240,15840">
            <v:group id="_x0000_s1096" style="position:absolute;left:11588;top:14560;width:652;height:1259" coordorigin="11588,14560" coordsize="652,1259">
              <v:shape id="_x0000_s1123" style="position:absolute;left:11588;top:14560;width:652;height:1259" coordorigin="11588,14560" coordsize="652,1259" path="m11588,15818r652,l12240,14560r-652,l11588,15818xe" fillcolor="#464a77" stroked="f">
                <v:path arrowok="t"/>
              </v:shape>
              <v:group id="_x0000_s1097" style="position:absolute;left:788;top:14560;width:10657;height:1259" coordorigin="788,14560" coordsize="10657,1259">
                <v:shape id="_x0000_s1122" style="position:absolute;left:788;top:14560;width:10657;height:1259" coordorigin="788,14560" coordsize="10657,1259" path="m788,15818r10658,l11446,14560r-10658,l788,15818xe" fillcolor="#464a77" stroked="f">
                  <v:path arrowok="t"/>
                </v:shape>
                <v:group id="_x0000_s1098" style="position:absolute;top:14560;width:646;height:1259" coordorigin=",14560" coordsize="646,1259">
                  <v:shape id="_x0000_s1121" style="position:absolute;top:14560;width:646;height:1259" coordorigin=",14560" coordsize="646,1259" path="m,15818r646,l646,14560r-646,l,15818xe" fillcolor="#464a77" stroked="f">
                    <v:path arrowok="t"/>
                  </v:shape>
                  <v:group id="_x0000_s1099" style="position:absolute;left:-292;top:14558;width:12823;height:1260" coordorigin="-292,14558" coordsize="12823,1260">
                    <v:shape id="_x0000_s1120" style="position:absolute;left:-292;top:14558;width:12823;height:1260" coordorigin="-292,14558" coordsize="12823,1260" path="m12240,14558l,14558e" filled="f" strokecolor="#343859">
                      <v:path arrowok="t"/>
                    </v:shape>
                    <v:shape id="_x0000_s1119" style="position:absolute;left:-292;top:14558;width:12823;height:1260" coordorigin="-292,14558" coordsize="12823,1260" path="m,15818r12240,e" filled="f" strokecolor="#343859">
                      <v:path arrowok="t"/>
                    </v:shape>
                    <v:group id="_x0000_s1100" style="position:absolute;left:11588;top:16;width:652;height:1259" coordorigin="11588,16" coordsize="652,1259">
                      <v:shape id="_x0000_s1118" style="position:absolute;left:11588;top:16;width:652;height:1259" coordorigin="11588,16" coordsize="652,1259" path="m11588,1274r652,l12240,16r-652,l11588,1274xe" fillcolor="#464a77" stroked="f">
                        <v:path arrowok="t"/>
                      </v:shape>
                      <v:group id="_x0000_s1101" style="position:absolute;left:788;top:16;width:10657;height:1259" coordorigin="788,16" coordsize="10657,1259">
                        <v:shape id="_x0000_s1117" style="position:absolute;left:788;top:16;width:10657;height:1259" coordorigin="788,16" coordsize="10657,1259" path="m788,1274r10658,l11446,16,788,16r,1258xe" fillcolor="#464a77" stroked="f">
                          <v:path arrowok="t"/>
                        </v:shape>
                        <v:group id="_x0000_s1102" style="position:absolute;top:16;width:646;height:1259" coordorigin=",16" coordsize="646,1259">
                          <v:shape id="_x0000_s1116" style="position:absolute;top:16;width:646;height:1259" coordorigin=",16" coordsize="646,1259" path="m,1274r646,l646,16,,16,,1274xe" fillcolor="#464a77" stroked="f">
                            <v:path arrowok="t"/>
                          </v:shape>
                          <v:group id="_x0000_s1103" style="position:absolute;left:-292;top:14;width:12823;height:1260" coordorigin="-292,14" coordsize="12823,1260">
                            <v:shape id="_x0000_s1115" style="position:absolute;left:-292;top:14;width:12823;height:1260" coordorigin="-292,14" coordsize="12823,1260" path="m12240,14l,14e" filled="f" strokecolor="#343859">
                              <v:path arrowok="t"/>
                            </v:shape>
                            <v:shape id="_x0000_s1114" style="position:absolute;left:-292;top:14;width:12823;height:1260" coordorigin="-292,14" coordsize="12823,1260" path="m,1274r12240,e" filled="f" strokecolor="#343859">
                              <v:path arrowok="t"/>
                            </v:shape>
                            <v:group id="_x0000_s1104" style="position:absolute;left:11446;top:-1;width:143;height:15840" coordorigin="11446,-1" coordsize="143,15840">
                              <v:shape id="_x0000_s1113" style="position:absolute;left:11446;top:-1;width:143;height:15840" coordorigin="11446,-1" coordsize="143,15840" path="m11588,r-142,l11446,15839r142,l11588,xe" fillcolor="#fefffe" stroked="f">
                                <v:path arrowok="t"/>
                              </v:shape>
                              <v:group id="_x0000_s1105" style="position:absolute;left:11444;top:-382;width:144;height:16603" coordorigin="11444,-382" coordsize="144,16603">
                                <v:shape id="_x0000_s1112" style="position:absolute;left:11444;top:-382;width:144;height:16603" coordorigin="11444,-382" coordsize="144,16603" path="m11444,r,15839e" filled="f" strokecolor="#343859">
                                  <v:path arrowok="t"/>
                                </v:shape>
                                <v:shape id="_x0000_s1111" style="position:absolute;left:11444;top:-382;width:144;height:16603" coordorigin="11444,-382" coordsize="144,16603" path="m11588,15839l11588,e" filled="f" strokecolor="#343859">
                                  <v:path arrowok="t"/>
                                </v:shape>
                                <v:group id="_x0000_s1106" style="position:absolute;left:646;top:-1;width:143;height:15840" coordorigin="646,-1" coordsize="143,15840">
                                  <v:shape id="_x0000_s1110" style="position:absolute;left:646;top:-1;width:143;height:15840" coordorigin="646,-1" coordsize="143,15840" path="m788,l646,r,15839l788,15839,788,xe" fillcolor="#fefffe" stroked="f">
                                    <v:path arrowok="t"/>
                                  </v:shape>
                                  <v:group id="_x0000_s1107" style="position:absolute;left:644;top:-382;width:144;height:16603" coordorigin="644,-382" coordsize="144,16603">
                                    <v:shape id="_x0000_s1109" style="position:absolute;left:644;top:-382;width:144;height:16603" coordorigin="644,-382" coordsize="144,16603" path="m644,r,15839e" filled="f" strokecolor="#343859">
                                      <v:path arrowok="t"/>
                                    </v:shape>
                                    <v:shape id="_x0000_s1108" style="position:absolute;left:644;top:-382;width:144;height:16603" coordorigin="644,-382" coordsize="144,16603" path="m788,15839l788,e" filled="f" strokecolor="#343859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margin-left:0;margin-top:728pt;width:612pt;height:62.95pt;z-index:-1379;mso-position-horizontal-relative:page;mso-position-vertical-relative:page" filled="f" stroked="f">
            <v:textbox inset="0,0,0,0">
              <w:txbxContent>
                <w:p w:rsidR="00A562FE" w:rsidRDefault="00A562FE">
                  <w:pPr>
                    <w:spacing w:before="9" w:line="120" w:lineRule="exact"/>
                    <w:rPr>
                      <w:sz w:val="13"/>
                      <w:szCs w:val="13"/>
                    </w:rPr>
                  </w:pPr>
                </w:p>
                <w:p w:rsidR="00A562FE" w:rsidRDefault="00A562FE">
                  <w:pPr>
                    <w:spacing w:line="200" w:lineRule="exact"/>
                  </w:pPr>
                </w:p>
                <w:p w:rsidR="00A562FE" w:rsidRDefault="00A562FE">
                  <w:pPr>
                    <w:ind w:right="1439"/>
                    <w:jc w:val="right"/>
                  </w:pPr>
                  <w:r>
                    <w:t>0</w:t>
                  </w:r>
                </w:p>
              </w:txbxContent>
            </v:textbox>
            <w10:wrap anchorx="page" anchory="page"/>
          </v:shape>
        </w:pict>
      </w: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before="19" w:line="200" w:lineRule="exact"/>
      </w:pPr>
    </w:p>
    <w:p w:rsidR="001D7CF7" w:rsidRPr="001D7CF7" w:rsidRDefault="00A562FE" w:rsidP="001D7CF7">
      <w:pPr>
        <w:spacing w:line="780" w:lineRule="exact"/>
        <w:ind w:left="100"/>
        <w:rPr>
          <w:sz w:val="72"/>
          <w:szCs w:val="72"/>
        </w:rPr>
      </w:pPr>
      <w:r>
        <w:rPr>
          <w:b/>
          <w:sz w:val="72"/>
          <w:szCs w:val="72"/>
        </w:rPr>
        <w:t>Work Breakdown Structure</w:t>
      </w:r>
      <w:bookmarkStart w:id="0" w:name="_GoBack"/>
      <w:bookmarkEnd w:id="0"/>
    </w:p>
    <w:p w:rsidR="0059153B" w:rsidRDefault="001D7CF7">
      <w:pPr>
        <w:spacing w:line="480" w:lineRule="auto"/>
        <w:ind w:left="100" w:right="6938"/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iPAWS</w:t>
      </w:r>
      <w:proofErr w:type="spellEnd"/>
      <w:proofErr w:type="gramEnd"/>
      <w:r w:rsidR="00A562FE">
        <w:rPr>
          <w:b/>
          <w:sz w:val="36"/>
          <w:szCs w:val="36"/>
        </w:rPr>
        <w:t xml:space="preserve"> APSCUF-KU Spring </w:t>
      </w:r>
      <w:r>
        <w:rPr>
          <w:b/>
          <w:sz w:val="36"/>
          <w:szCs w:val="36"/>
        </w:rPr>
        <w:t>2014</w:t>
      </w: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before="17" w:line="220" w:lineRule="exact"/>
        <w:rPr>
          <w:sz w:val="22"/>
          <w:szCs w:val="22"/>
        </w:rPr>
      </w:pPr>
    </w:p>
    <w:p w:rsidR="00A562FE" w:rsidRPr="00A562FE" w:rsidRDefault="00A562FE" w:rsidP="00A562FE">
      <w:pPr>
        <w:spacing w:line="515" w:lineRule="auto"/>
        <w:ind w:left="100" w:right="7784"/>
      </w:pPr>
      <w:r w:rsidRPr="00A562FE">
        <w:rPr>
          <w:spacing w:val="1"/>
        </w:rPr>
        <w:t>4/20/</w:t>
      </w:r>
      <w:r w:rsidRPr="00A562FE">
        <w:rPr>
          <w:spacing w:val="-1"/>
        </w:rPr>
        <w:t>2</w:t>
      </w:r>
      <w:r w:rsidRPr="00A562FE">
        <w:rPr>
          <w:spacing w:val="1"/>
        </w:rPr>
        <w:t xml:space="preserve">012 </w:t>
      </w:r>
    </w:p>
    <w:p w:rsidR="00A562FE" w:rsidRPr="00A562FE" w:rsidRDefault="00A562FE" w:rsidP="00A562FE">
      <w:pPr>
        <w:spacing w:line="515" w:lineRule="auto"/>
        <w:ind w:right="7784"/>
        <w:sectPr w:rsidR="00A562FE" w:rsidRPr="00A562FE">
          <w:pgSz w:w="12240" w:h="15840"/>
          <w:pgMar w:top="1480" w:right="1720" w:bottom="280" w:left="1340" w:header="720" w:footer="720" w:gutter="0"/>
          <w:cols w:space="720"/>
        </w:sectPr>
      </w:pPr>
      <w:proofErr w:type="spellStart"/>
      <w:proofErr w:type="gramStart"/>
      <w:r w:rsidRPr="00A562FE">
        <w:t>iPAWS</w:t>
      </w:r>
      <w:proofErr w:type="spellEnd"/>
      <w:proofErr w:type="gramEnd"/>
      <w:r w:rsidRPr="00A562FE">
        <w:t xml:space="preserve"> Team C   </w:t>
      </w:r>
    </w:p>
    <w:p w:rsidR="0059153B" w:rsidRDefault="0059153B">
      <w:pPr>
        <w:spacing w:before="5" w:line="160" w:lineRule="exact"/>
        <w:rPr>
          <w:sz w:val="16"/>
          <w:szCs w:val="16"/>
        </w:rPr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A562FE">
      <w:pPr>
        <w:spacing w:line="540" w:lineRule="exact"/>
        <w:ind w:left="240"/>
        <w:rPr>
          <w:sz w:val="48"/>
          <w:szCs w:val="48"/>
        </w:rPr>
      </w:pPr>
      <w:r>
        <w:rPr>
          <w:b/>
          <w:position w:val="-1"/>
          <w:sz w:val="48"/>
          <w:szCs w:val="48"/>
        </w:rPr>
        <w:t>Revision History</w:t>
      </w:r>
    </w:p>
    <w:p w:rsidR="0059153B" w:rsidRDefault="0059153B">
      <w:pPr>
        <w:spacing w:before="6" w:line="100" w:lineRule="exact"/>
        <w:rPr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1219"/>
        <w:gridCol w:w="1312"/>
        <w:gridCol w:w="6048"/>
      </w:tblGrid>
      <w:tr w:rsidR="0059153B">
        <w:trPr>
          <w:trHeight w:hRule="exact" w:val="320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1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312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Created</w:t>
            </w:r>
            <w:r>
              <w:rPr>
                <w:b/>
                <w:color w:val="FFFFFF"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By</w:t>
            </w:r>
          </w:p>
        </w:tc>
        <w:tc>
          <w:tcPr>
            <w:tcW w:w="604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Des</w:t>
            </w:r>
            <w:r>
              <w:rPr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b/>
                <w:color w:val="FFFFFF"/>
                <w:sz w:val="22"/>
                <w:szCs w:val="22"/>
              </w:rPr>
              <w:t>ription</w:t>
            </w:r>
          </w:p>
        </w:tc>
      </w:tr>
      <w:tr w:rsidR="0059153B">
        <w:trPr>
          <w:trHeight w:hRule="exact" w:val="322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21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1/26/</w:t>
            </w:r>
            <w:r>
              <w:rPr>
                <w:spacing w:val="-1"/>
                <w:sz w:val="22"/>
                <w:szCs w:val="22"/>
              </w:rPr>
              <w:t>2</w:t>
            </w:r>
            <w:r>
              <w:rPr>
                <w:spacing w:val="1"/>
                <w:sz w:val="22"/>
                <w:szCs w:val="22"/>
              </w:rPr>
              <w:t>012</w:t>
            </w:r>
          </w:p>
        </w:tc>
        <w:tc>
          <w:tcPr>
            <w:tcW w:w="1312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0879D5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 w:rsidR="000879D5">
              <w:rPr>
                <w:sz w:val="22"/>
                <w:szCs w:val="22"/>
              </w:rPr>
              <w:t>awell</w:t>
            </w:r>
            <w:proofErr w:type="spellEnd"/>
          </w:p>
        </w:tc>
        <w:tc>
          <w:tcPr>
            <w:tcW w:w="604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work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breakdown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draft</w:t>
            </w:r>
          </w:p>
        </w:tc>
      </w:tr>
    </w:tbl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A562FE">
      <w:pPr>
        <w:spacing w:line="540" w:lineRule="exact"/>
        <w:ind w:left="240"/>
        <w:rPr>
          <w:sz w:val="48"/>
          <w:szCs w:val="48"/>
        </w:rPr>
      </w:pPr>
      <w:r>
        <w:pict>
          <v:group id="_x0000_s1092" style="position:absolute;left:0;text-align:left;margin-left:1in;margin-top:138.9pt;width:23.2pt;height:0;z-index:-1377;mso-position-horizontal-relative:page" coordorigin="1440,2778" coordsize="464,0">
            <v:shape id="_x0000_s1093" style="position:absolute;left:1440;top:2778;width:464;height:0" coordorigin="1440,2778" coordsize="464,0" path="m1440,2778r464,e" filled="f" strokeweight=".64pt">
              <v:path arrowok="t"/>
            </v:shape>
            <w10:wrap anchorx="page"/>
          </v:group>
        </w:pict>
      </w:r>
      <w:r>
        <w:pict>
          <v:group id="_x0000_s1090" style="position:absolute;left:0;text-align:left;margin-left:121.85pt;margin-top:138.9pt;width:47.35pt;height:0;z-index:-1376;mso-position-horizontal-relative:page" coordorigin="2437,2778" coordsize="947,0">
            <v:shape id="_x0000_s1091" style="position:absolute;left:2437;top:2778;width:947;height:0" coordorigin="2437,2778" coordsize="947,0" path="m2437,2778r947,e" filled="f" strokeweight=".64pt">
              <v:path arrowok="t"/>
            </v:shape>
            <w10:wrap anchorx="page"/>
          </v:group>
        </w:pict>
      </w:r>
      <w:r>
        <w:pict>
          <v:group id="_x0000_s1088" style="position:absolute;left:0;text-align:left;margin-left:216.9pt;margin-top:138.9pt;width:84.9pt;height:0;z-index:-1375;mso-position-horizontal-relative:page" coordorigin="4338,2778" coordsize="1698,0">
            <v:shape id="_x0000_s1089" style="position:absolute;left:4338;top:2778;width:1698;height:0" coordorigin="4338,2778" coordsize="1698,0" path="m4338,2778r1698,e" filled="f" strokeweight=".64pt">
              <v:path arrowok="t"/>
            </v:shape>
            <w10:wrap anchorx="page"/>
          </v:group>
        </w:pict>
      </w:r>
      <w:r>
        <w:rPr>
          <w:b/>
          <w:position w:val="-1"/>
          <w:sz w:val="48"/>
          <w:szCs w:val="48"/>
        </w:rPr>
        <w:t>Contact Information</w:t>
      </w:r>
    </w:p>
    <w:p w:rsidR="0059153B" w:rsidRDefault="0059153B">
      <w:pPr>
        <w:spacing w:before="6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1901"/>
        <w:gridCol w:w="6896"/>
      </w:tblGrid>
      <w:tr w:rsidR="0059153B">
        <w:trPr>
          <w:trHeight w:hRule="exact" w:val="320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Handle</w:t>
            </w:r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Contact</w:t>
            </w:r>
            <w:r>
              <w:rPr>
                <w:b/>
                <w:color w:val="FFFFFF"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Information</w:t>
            </w:r>
          </w:p>
        </w:tc>
      </w:tr>
      <w:tr w:rsidR="0059153B">
        <w:trPr>
          <w:trHeight w:hRule="exact" w:val="322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awell</w:t>
            </w:r>
            <w:proofErr w:type="spellEnd"/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Andrew Wells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Pr="00A562FE" w:rsidRDefault="00A562FE" w:rsidP="00A562FE">
            <w:pPr>
              <w:spacing w:line="240" w:lineRule="exact"/>
              <w:rPr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055DED">
                <w:rPr>
                  <w:rStyle w:val="Hyperlink"/>
                  <w:sz w:val="22"/>
                  <w:szCs w:val="22"/>
                </w:rPr>
                <w:t>awell317@live.kutztown.edu</w:t>
              </w:r>
            </w:hyperlink>
          </w:p>
        </w:tc>
      </w:tr>
      <w:tr w:rsidR="0059153B">
        <w:trPr>
          <w:trHeight w:hRule="exact" w:val="320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jkerb</w:t>
            </w:r>
            <w:proofErr w:type="spellEnd"/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 Kerbaugh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 w:rsidP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hyperlink r:id="rId8" w:history="1">
              <w:r w:rsidRPr="00055DED">
                <w:rPr>
                  <w:rStyle w:val="Hyperlink"/>
                  <w:sz w:val="22"/>
                  <w:szCs w:val="22"/>
                </w:rPr>
                <w:t>jkerb135@live.kutztown.edu</w:t>
              </w:r>
            </w:hyperlink>
          </w:p>
        </w:tc>
      </w:tr>
      <w:tr w:rsidR="0059153B">
        <w:trPr>
          <w:trHeight w:hRule="exact" w:val="322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emill</w:t>
            </w:r>
            <w:proofErr w:type="spellEnd"/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Evan Miller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hyperlink r:id="rId9" w:history="1">
              <w:r w:rsidRPr="00055DED">
                <w:rPr>
                  <w:rStyle w:val="Hyperlink"/>
                  <w:sz w:val="22"/>
                  <w:szCs w:val="22"/>
                </w:rPr>
                <w:t>emill116@live.kutztown.edu</w:t>
              </w:r>
            </w:hyperlink>
          </w:p>
        </w:tc>
      </w:tr>
      <w:tr w:rsidR="0059153B">
        <w:trPr>
          <w:trHeight w:hRule="exact" w:val="320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dtall</w:t>
            </w:r>
            <w:proofErr w:type="spellEnd"/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Talley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 w:rsidP="00A562FE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hyperlink r:id="rId10" w:history="1">
              <w:r w:rsidRPr="00055DED">
                <w:rPr>
                  <w:rStyle w:val="Hyperlink"/>
                  <w:sz w:val="22"/>
                  <w:szCs w:val="22"/>
                </w:rPr>
                <w:t>dtall504@live.kutztown.edu</w:t>
              </w:r>
            </w:hyperlink>
          </w:p>
        </w:tc>
      </w:tr>
      <w:tr w:rsidR="0059153B">
        <w:trPr>
          <w:trHeight w:hRule="exact" w:val="320"/>
        </w:trPr>
        <w:tc>
          <w:tcPr>
            <w:tcW w:w="99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:acres</w:t>
            </w:r>
          </w:p>
        </w:tc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 Cress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 w:rsidP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acres694@live.kutztown.edu</w:t>
            </w:r>
          </w:p>
        </w:tc>
      </w:tr>
    </w:tbl>
    <w:p w:rsidR="000879D5" w:rsidRDefault="000879D5" w:rsidP="000879D5">
      <w:pPr>
        <w:spacing w:line="540" w:lineRule="exact"/>
        <w:rPr>
          <w:b/>
          <w:position w:val="-1"/>
          <w:sz w:val="48"/>
          <w:szCs w:val="48"/>
        </w:rPr>
      </w:pPr>
    </w:p>
    <w:p w:rsidR="000879D5" w:rsidRDefault="000879D5" w:rsidP="000879D5">
      <w:pPr>
        <w:spacing w:line="540" w:lineRule="exact"/>
        <w:rPr>
          <w:sz w:val="48"/>
          <w:szCs w:val="48"/>
        </w:rPr>
      </w:pPr>
      <w:r>
        <w:rPr>
          <w:b/>
          <w:position w:val="-1"/>
          <w:sz w:val="48"/>
          <w:szCs w:val="48"/>
        </w:rPr>
        <w:t>Key</w:t>
      </w:r>
    </w:p>
    <w:p w:rsidR="000879D5" w:rsidRDefault="000879D5" w:rsidP="000879D5">
      <w:pPr>
        <w:spacing w:before="6" w:line="100" w:lineRule="exact"/>
        <w:rPr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6896"/>
      </w:tblGrid>
      <w:tr w:rsidR="000879D5" w:rsidTr="00050B87">
        <w:trPr>
          <w:trHeight w:hRule="exact" w:val="320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Definition</w:t>
            </w:r>
          </w:p>
        </w:tc>
      </w:tr>
      <w:tr w:rsidR="000879D5" w:rsidTr="00050B87">
        <w:trPr>
          <w:trHeight w:hRule="exact" w:val="322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Leader</w:t>
            </w:r>
          </w:p>
        </w:tc>
      </w:tr>
      <w:tr w:rsidR="000879D5" w:rsidTr="00050B87">
        <w:trPr>
          <w:trHeight w:hRule="exact" w:val="320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PM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</w:tr>
      <w:tr w:rsidR="000879D5" w:rsidTr="00050B87">
        <w:trPr>
          <w:trHeight w:hRule="exact" w:val="322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Analyst</w:t>
            </w:r>
          </w:p>
        </w:tc>
      </w:tr>
      <w:tr w:rsidR="000879D5" w:rsidTr="00050B87">
        <w:trPr>
          <w:trHeight w:hRule="exact" w:val="320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SD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Designer</w:t>
            </w:r>
          </w:p>
        </w:tc>
      </w:tr>
      <w:tr w:rsidR="000879D5" w:rsidTr="00050B87">
        <w:trPr>
          <w:trHeight w:hRule="exact" w:val="322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DV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Developer</w:t>
            </w:r>
          </w:p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</w:p>
          <w:p w:rsidR="000879D5" w:rsidRDefault="000879D5" w:rsidP="000879D5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0879D5" w:rsidTr="00050B87">
        <w:trPr>
          <w:trHeight w:hRule="exact" w:val="322"/>
        </w:trPr>
        <w:tc>
          <w:tcPr>
            <w:tcW w:w="190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</w:t>
            </w:r>
          </w:p>
        </w:tc>
        <w:tc>
          <w:tcPr>
            <w:tcW w:w="689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0879D5" w:rsidRDefault="000879D5" w:rsidP="00050B87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Tester</w:t>
            </w:r>
          </w:p>
        </w:tc>
      </w:tr>
    </w:tbl>
    <w:p w:rsidR="000879D5" w:rsidRDefault="000879D5">
      <w:pPr>
        <w:sectPr w:rsidR="000879D5">
          <w:headerReference w:type="default" r:id="rId11"/>
          <w:footerReference w:type="default" r:id="rId12"/>
          <w:pgSz w:w="12240" w:h="15840"/>
          <w:pgMar w:top="940" w:right="980" w:bottom="280" w:left="1200" w:header="735" w:footer="1060" w:gutter="0"/>
          <w:pgNumType w:start="1"/>
          <w:cols w:space="720"/>
        </w:sectPr>
      </w:pPr>
    </w:p>
    <w:p w:rsidR="0059153B" w:rsidRDefault="0059153B">
      <w:pPr>
        <w:spacing w:line="200" w:lineRule="exact"/>
      </w:pPr>
    </w:p>
    <w:p w:rsidR="0059153B" w:rsidRDefault="0059153B">
      <w:pPr>
        <w:spacing w:before="4" w:line="260" w:lineRule="exact"/>
        <w:rPr>
          <w:sz w:val="26"/>
          <w:szCs w:val="26"/>
        </w:rPr>
      </w:pPr>
    </w:p>
    <w:p w:rsidR="0059153B" w:rsidRDefault="00A562FE">
      <w:pPr>
        <w:spacing w:line="540" w:lineRule="exact"/>
        <w:ind w:left="240"/>
        <w:rPr>
          <w:sz w:val="48"/>
          <w:szCs w:val="48"/>
        </w:rPr>
      </w:pPr>
      <w:r>
        <w:pict>
          <v:group id="_x0000_s1083" style="position:absolute;left:0;text-align:left;margin-left:71.5pt;margin-top:159.95pt;width:80.2pt;height:30.1pt;z-index:-1374;mso-position-horizontal-relative:page" coordorigin="1430,3199" coordsize="1604,602">
            <v:group id="_x0000_s1084" style="position:absolute;left:1440;top:3209;width:1584;height:292" coordorigin="1440,3209" coordsize="1584,292">
              <v:shape id="_x0000_s1087" style="position:absolute;left:1440;top:3209;width:1584;height:292" coordorigin="1440,3209" coordsize="1584,292" path="m1440,3500r1584,l3024,3209r-1584,l1440,3500xe" fillcolor="#e9f5f9" stroked="f">
                <v:path arrowok="t"/>
              </v:shape>
              <v:group id="_x0000_s1085" style="position:absolute;left:1440;top:3500;width:1584;height:290" coordorigin="1440,3500" coordsize="1584,290">
                <v:shape id="_x0000_s1086" style="position:absolute;left:1440;top:3500;width:1584;height:290" coordorigin="1440,3500" coordsize="1584,290" path="m1440,3791r1584,l3024,3500r-1584,l1440,3791xe" fillcolor="#e9f5f9" stroked="f">
                  <v:path arrowok="t"/>
                </v:shape>
              </v:group>
            </v:group>
            <w10:wrap anchorx="page"/>
          </v:group>
        </w:pict>
      </w:r>
      <w:r>
        <w:rPr>
          <w:b/>
          <w:position w:val="-1"/>
          <w:sz w:val="48"/>
          <w:szCs w:val="48"/>
        </w:rPr>
        <w:t>Project Schedule / Activities</w:t>
      </w:r>
    </w:p>
    <w:p w:rsidR="0059153B" w:rsidRDefault="0059153B">
      <w:pPr>
        <w:spacing w:before="6" w:line="100" w:lineRule="exact"/>
        <w:rPr>
          <w:sz w:val="10"/>
          <w:szCs w:val="1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858"/>
        <w:gridCol w:w="1411"/>
        <w:gridCol w:w="893"/>
        <w:gridCol w:w="2628"/>
      </w:tblGrid>
      <w:tr w:rsidR="0059153B">
        <w:trPr>
          <w:trHeight w:hRule="exact" w:val="320"/>
        </w:trPr>
        <w:tc>
          <w:tcPr>
            <w:tcW w:w="178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Phase</w:t>
            </w:r>
          </w:p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Est.</w:t>
            </w:r>
            <w:r>
              <w:rPr>
                <w:b/>
                <w:color w:val="FFFFFF"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(Days)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Due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Resour</w:t>
            </w:r>
            <w:r>
              <w:rPr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b/>
                <w:color w:val="FFFFFF"/>
                <w:sz w:val="22"/>
                <w:szCs w:val="22"/>
              </w:rPr>
              <w:t>e(s)</w:t>
            </w:r>
          </w:p>
        </w:tc>
      </w:tr>
      <w:tr w:rsidR="0059153B">
        <w:trPr>
          <w:trHeight w:hRule="exact" w:val="320"/>
        </w:trPr>
        <w:tc>
          <w:tcPr>
            <w:tcW w:w="1786" w:type="dxa"/>
            <w:vMerge w:val="restart"/>
            <w:tcBorders>
              <w:top w:val="single" w:sz="13" w:space="0" w:color="2DA1BE"/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– Pla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ning</w:t>
            </w:r>
          </w:p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 Meeting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(Dr.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Tan)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1/27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</w:tr>
      <w:tr w:rsidR="0059153B">
        <w:trPr>
          <w:trHeight w:hRule="exact" w:val="61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 Meeting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(Karen</w:t>
            </w:r>
          </w:p>
          <w:p w:rsidR="0059153B" w:rsidRDefault="00A562FE">
            <w:pPr>
              <w:spacing w:before="38"/>
              <w:ind w:left="10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Epting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</w:tr>
      <w:tr w:rsidR="0059153B">
        <w:trPr>
          <w:trHeight w:hRule="exact" w:val="32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nroth</w:t>
            </w:r>
            <w:proofErr w:type="spellEnd"/>
          </w:p>
        </w:tc>
      </w:tr>
      <w:tr w:rsidR="0059153B">
        <w:trPr>
          <w:trHeight w:hRule="exact" w:val="61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Follow-up,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Project</w:t>
            </w:r>
          </w:p>
          <w:p w:rsidR="0059153B" w:rsidRDefault="00A562FE">
            <w:pPr>
              <w:spacing w:before="37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Initiation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2/8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</w:tr>
      <w:tr w:rsidR="0059153B">
        <w:trPr>
          <w:trHeight w:hRule="exact" w:val="320"/>
        </w:trPr>
        <w:tc>
          <w:tcPr>
            <w:tcW w:w="1786" w:type="dxa"/>
            <w:vMerge/>
            <w:tcBorders>
              <w:left w:val="single" w:sz="13" w:space="0" w:color="2DA1BE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Breakdown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Structu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1/27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</w:p>
        </w:tc>
      </w:tr>
      <w:tr w:rsidR="0059153B">
        <w:trPr>
          <w:trHeight w:hRule="exact" w:val="612"/>
        </w:trPr>
        <w:tc>
          <w:tcPr>
            <w:tcW w:w="1786" w:type="dxa"/>
            <w:vMerge w:val="restart"/>
            <w:tcBorders>
              <w:top w:val="single" w:sz="13" w:space="0" w:color="2DA1BE"/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Analysis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and</w:t>
            </w:r>
          </w:p>
          <w:p w:rsidR="0059153B" w:rsidRDefault="00A562FE">
            <w:pPr>
              <w:spacing w:before="38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</w:t>
            </w:r>
          </w:p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SRS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oftware</w:t>
            </w:r>
          </w:p>
          <w:p w:rsidR="0059153B" w:rsidRDefault="00A562FE">
            <w:pPr>
              <w:spacing w:before="38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ents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Specification)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</w:tr>
      <w:tr w:rsidR="0059153B">
        <w:trPr>
          <w:trHeight w:hRule="exact" w:val="61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SPP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oftware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Project</w:t>
            </w:r>
          </w:p>
          <w:p w:rsidR="0059153B" w:rsidRDefault="00A562FE">
            <w:pPr>
              <w:spacing w:before="37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Plan)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2/3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nroth</w:t>
            </w:r>
            <w:proofErr w:type="spellEnd"/>
          </w:p>
        </w:tc>
      </w:tr>
      <w:tr w:rsidR="0059153B">
        <w:trPr>
          <w:trHeight w:hRule="exact" w:val="61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IGR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(Infor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ation</w:t>
            </w:r>
          </w:p>
          <w:p w:rsidR="0059153B" w:rsidRDefault="00A562FE">
            <w:pPr>
              <w:spacing w:before="37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Gathering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Report)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2/4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</w:tr>
      <w:tr w:rsidR="0059153B">
        <w:trPr>
          <w:trHeight w:hRule="exact" w:val="320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Risk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anage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Plan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2/6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DV</w:t>
            </w:r>
          </w:p>
        </w:tc>
      </w:tr>
      <w:tr w:rsidR="0059153B">
        <w:trPr>
          <w:trHeight w:hRule="exact" w:val="322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Quality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Assurance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2/7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TBD</w:t>
            </w:r>
          </w:p>
        </w:tc>
      </w:tr>
      <w:tr w:rsidR="0059153B">
        <w:trPr>
          <w:trHeight w:hRule="exact" w:val="320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Architectural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2/12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</w:tr>
      <w:tr w:rsidR="0059153B">
        <w:trPr>
          <w:trHeight w:hRule="exact" w:val="320"/>
        </w:trPr>
        <w:tc>
          <w:tcPr>
            <w:tcW w:w="1786" w:type="dxa"/>
            <w:vMerge/>
            <w:tcBorders>
              <w:left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ase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</w:t>
            </w:r>
            <w:r>
              <w:rPr>
                <w:spacing w:val="1"/>
                <w:sz w:val="22"/>
                <w:szCs w:val="22"/>
              </w:rPr>
              <w:t>ag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2/11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</w:tr>
      <w:tr w:rsidR="0059153B">
        <w:trPr>
          <w:trHeight w:hRule="exact" w:val="322"/>
        </w:trPr>
        <w:tc>
          <w:tcPr>
            <w:tcW w:w="1786" w:type="dxa"/>
            <w:vMerge/>
            <w:tcBorders>
              <w:left w:val="single" w:sz="13" w:space="0" w:color="2DA1BE"/>
              <w:bottom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stem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Sequence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Diagr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41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8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3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2/11</w:t>
            </w:r>
          </w:p>
        </w:tc>
        <w:tc>
          <w:tcPr>
            <w:tcW w:w="26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</w:tr>
    </w:tbl>
    <w:p w:rsidR="0059153B" w:rsidRDefault="0059153B">
      <w:pPr>
        <w:sectPr w:rsidR="0059153B">
          <w:pgSz w:w="12240" w:h="15840"/>
          <w:pgMar w:top="940" w:right="1200" w:bottom="280" w:left="1200" w:header="735" w:footer="1060" w:gutter="0"/>
          <w:cols w:space="720"/>
        </w:sectPr>
      </w:pPr>
    </w:p>
    <w:p w:rsidR="0059153B" w:rsidRDefault="0059153B">
      <w:pPr>
        <w:spacing w:line="200" w:lineRule="exact"/>
      </w:pPr>
    </w:p>
    <w:p w:rsidR="0059153B" w:rsidRDefault="0059153B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2858"/>
        <w:gridCol w:w="1020"/>
        <w:gridCol w:w="630"/>
        <w:gridCol w:w="1440"/>
        <w:gridCol w:w="1998"/>
      </w:tblGrid>
      <w:tr w:rsidR="0059153B">
        <w:trPr>
          <w:trHeight w:hRule="exact" w:val="612"/>
        </w:trPr>
        <w:tc>
          <w:tcPr>
            <w:tcW w:w="1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Phase</w:t>
            </w:r>
          </w:p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Est.</w:t>
            </w:r>
          </w:p>
          <w:p w:rsidR="0059153B" w:rsidRDefault="00A562FE">
            <w:pPr>
              <w:spacing w:before="37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(Days)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Due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Resour</w:t>
            </w:r>
            <w:r>
              <w:rPr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b/>
                <w:color w:val="FFFFFF"/>
                <w:sz w:val="22"/>
                <w:szCs w:val="22"/>
              </w:rPr>
              <w:t>e(s)</w:t>
            </w:r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59153B">
        <w:trPr>
          <w:trHeight w:hRule="exact" w:val="320"/>
        </w:trPr>
        <w:tc>
          <w:tcPr>
            <w:tcW w:w="1630" w:type="dxa"/>
            <w:vMerge w:val="restart"/>
            <w:tcBorders>
              <w:top w:val="single" w:sz="13" w:space="0" w:color="2DA1BE"/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(Sprint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)</w:t>
            </w:r>
          </w:p>
          <w:p w:rsidR="0059153B" w:rsidRDefault="00A562FE">
            <w:pPr>
              <w:spacing w:before="37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Detail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Desi</w:t>
            </w:r>
            <w:r>
              <w:rPr>
                <w:b/>
                <w:spacing w:val="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n</w:t>
            </w:r>
          </w:p>
          <w:p w:rsidR="0059153B" w:rsidRDefault="0059153B">
            <w:pPr>
              <w:spacing w:before="3" w:line="180" w:lineRule="exact"/>
              <w:rPr>
                <w:sz w:val="18"/>
                <w:szCs w:val="18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spacing w:line="276" w:lineRule="auto"/>
              <w:ind w:left="93" w:right="18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Developme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t/ Testing</w:t>
            </w:r>
          </w:p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Review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2/15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agr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2/13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Modeling/Low-le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el</w:t>
            </w:r>
          </w:p>
          <w:p w:rsidR="0059153B" w:rsidRDefault="00A562FE">
            <w:pPr>
              <w:spacing w:before="37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2/11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0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Plan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2/12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:abash,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julio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 ca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(TDD)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</w:p>
          <w:p w:rsidR="0059153B" w:rsidRDefault="00A562FE">
            <w:pPr>
              <w:spacing w:before="38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goals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32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14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2/21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odeling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</w:p>
          <w:p w:rsidR="0059153B" w:rsidRDefault="00A562FE">
            <w:pPr>
              <w:spacing w:before="37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ypi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2/21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1194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Logic/Contr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ller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odeling</w:t>
            </w:r>
          </w:p>
          <w:p w:rsidR="0059153B" w:rsidRDefault="00A562FE">
            <w:pPr>
              <w:spacing w:before="37" w:line="276" w:lineRule="auto"/>
              <w:ind w:left="106" w:right="1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ng;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refactoring 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legacy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new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back- end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2/28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julio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:</w:t>
            </w:r>
            <w:proofErr w:type="spellStart"/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fair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90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functi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</w:p>
          <w:p w:rsidR="0059153B" w:rsidRDefault="00A562FE">
            <w:pPr>
              <w:spacing w:before="37" w:line="275" w:lineRule="auto"/>
              <w:ind w:left="106" w:right="4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suite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stem design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2/28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902"/>
        </w:trPr>
        <w:tc>
          <w:tcPr>
            <w:tcW w:w="1630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/i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plementat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  <w:p w:rsidR="0059153B" w:rsidRDefault="00A562FE">
            <w:pPr>
              <w:spacing w:before="37" w:line="276" w:lineRule="auto"/>
              <w:ind w:left="106" w:right="8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auto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ated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testing fra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work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400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3/2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:abash</w:t>
            </w:r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30" w:type="dxa"/>
            <w:vMerge/>
            <w:tcBorders>
              <w:left w:val="single" w:sz="13" w:space="0" w:color="2DA1BE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85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Testable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Proto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ype</w:t>
            </w:r>
          </w:p>
          <w:p w:rsidR="0059153B" w:rsidRDefault="00A562FE">
            <w:pPr>
              <w:spacing w:before="38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letion</w:t>
            </w:r>
          </w:p>
        </w:tc>
        <w:tc>
          <w:tcPr>
            <w:tcW w:w="102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38" w:right="40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  <w:tc>
          <w:tcPr>
            <w:tcW w:w="63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3/2</w:t>
            </w:r>
          </w:p>
        </w:tc>
        <w:tc>
          <w:tcPr>
            <w:tcW w:w="144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199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</w:tbl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before="12" w:line="200" w:lineRule="exact"/>
      </w:pPr>
    </w:p>
    <w:p w:rsidR="0059153B" w:rsidRDefault="00A562FE">
      <w:pPr>
        <w:spacing w:before="31"/>
        <w:ind w:right="241"/>
        <w:jc w:val="right"/>
        <w:rPr>
          <w:sz w:val="22"/>
          <w:szCs w:val="22"/>
        </w:rPr>
        <w:sectPr w:rsidR="0059153B">
          <w:headerReference w:type="default" r:id="rId13"/>
          <w:footerReference w:type="default" r:id="rId14"/>
          <w:pgSz w:w="12240" w:h="15840"/>
          <w:pgMar w:top="940" w:right="1200" w:bottom="280" w:left="1200" w:header="735" w:footer="0" w:gutter="0"/>
          <w:cols w:space="720"/>
        </w:sectPr>
      </w:pPr>
      <w:r>
        <w:pict>
          <v:group id="_x0000_s1062" style="position:absolute;left:0;text-align:left;margin-left:71.5pt;margin-top:103.6pt;width:72.4pt;height:146.45pt;z-index:-1373;mso-position-horizontal-relative:page;mso-position-vertical-relative:page" coordorigin="1430,2072" coordsize="1448,2929">
            <v:group id="_x0000_s1063" style="position:absolute;left:1440;top:2082;width:1428;height:290" coordorigin="1440,2082" coordsize="1428,290">
              <v:shape id="_x0000_s1082" style="position:absolute;left:1440;top:2082;width:1428;height:290" coordorigin="1440,2082" coordsize="1428,290" path="m1440,2372r1428,l2868,2082r-1428,l1440,2372xe" fillcolor="#d2ecf3" stroked="f">
                <v:path arrowok="t"/>
              </v:shape>
              <v:group id="_x0000_s1064" style="position:absolute;left:1440;top:2372;width:1428;height:292" coordorigin="1440,2372" coordsize="1428,292">
                <v:shape id="_x0000_s1081" style="position:absolute;left:1440;top:2372;width:1428;height:292" coordorigin="1440,2372" coordsize="1428,292" path="m1440,2664r1428,l2868,2372r-1428,l1440,2664xe" fillcolor="#d2ecf3" stroked="f">
                  <v:path arrowok="t"/>
                </v:shape>
                <v:group id="_x0000_s1065" style="position:absolute;left:1440;top:2664;width:1428;height:290" coordorigin="1440,2664" coordsize="1428,290">
                  <v:shape id="_x0000_s1080" style="position:absolute;left:1440;top:2664;width:1428;height:290" coordorigin="1440,2664" coordsize="1428,290" path="m1440,2954r1428,l2868,2664r-1428,l1440,2954xe" fillcolor="#d2ecf3" stroked="f">
                    <v:path arrowok="t"/>
                  </v:shape>
                  <v:group id="_x0000_s1066" style="position:absolute;left:1440;top:2954;width:1428;height:292" coordorigin="1440,2954" coordsize="1428,292">
                    <v:shape id="_x0000_s1079" style="position:absolute;left:1440;top:2954;width:1428;height:292" coordorigin="1440,2954" coordsize="1428,292" path="m1440,3246r1428,l2868,2954r-1428,l1440,3246xe" fillcolor="#d2ecf3" stroked="f">
                      <v:path arrowok="t"/>
                    </v:shape>
                    <v:group id="_x0000_s1067" style="position:absolute;left:1440;top:3246;width:1428;height:290" coordorigin="1440,3246" coordsize="1428,290">
                      <v:shape id="_x0000_s1078" style="position:absolute;left:1440;top:3246;width:1428;height:290" coordorigin="1440,3246" coordsize="1428,290" path="m1440,3536r1428,l2868,3246r-1428,l1440,3536xe" fillcolor="#d2ecf3" stroked="f">
                        <v:path arrowok="t"/>
                      </v:shape>
                      <v:group id="_x0000_s1068" style="position:absolute;left:1440;top:3536;width:1428;height:292" coordorigin="1440,3536" coordsize="1428,292">
                        <v:shape id="_x0000_s1077" style="position:absolute;left:1440;top:3536;width:1428;height:292" coordorigin="1440,3536" coordsize="1428,292" path="m1440,3828r1428,l2868,3536r-1428,l1440,3828xe" fillcolor="#d2ecf3" stroked="f">
                          <v:path arrowok="t"/>
                        </v:shape>
                        <v:group id="_x0000_s1069" style="position:absolute;left:1440;top:3828;width:1428;height:290" coordorigin="1440,3828" coordsize="1428,290">
                          <v:shape id="_x0000_s1076" style="position:absolute;left:1440;top:3828;width:1428;height:290" coordorigin="1440,3828" coordsize="1428,290" path="m1440,4118r1428,l2868,3828r-1428,l1440,4118xe" fillcolor="#d2ecf3" stroked="f">
                            <v:path arrowok="t"/>
                          </v:shape>
                          <v:group id="_x0000_s1070" style="position:absolute;left:1440;top:4118;width:1428;height:290" coordorigin="1440,4118" coordsize="1428,290">
                            <v:shape id="_x0000_s1075" style="position:absolute;left:1440;top:4118;width:1428;height:290" coordorigin="1440,4118" coordsize="1428,290" path="m1440,4409r1428,l2868,4118r-1428,l1440,4409xe" fillcolor="#d2ecf3" stroked="f">
                              <v:path arrowok="t"/>
                            </v:shape>
                            <v:group id="_x0000_s1071" style="position:absolute;left:1440;top:4409;width:1428;height:292" coordorigin="1440,4409" coordsize="1428,292">
                              <v:shape id="_x0000_s1074" style="position:absolute;left:1440;top:4409;width:1428;height:292" coordorigin="1440,4409" coordsize="1428,292" path="m1440,4700r1428,l2868,4409r-1428,l1440,4700xe" fillcolor="#d2ecf3" stroked="f">
                                <v:path arrowok="t"/>
                              </v:shape>
                              <v:group id="_x0000_s1072" style="position:absolute;left:1440;top:4700;width:1428;height:290" coordorigin="1440,4700" coordsize="1428,290">
                                <v:shape id="_x0000_s1073" style="position:absolute;left:1440;top:4700;width:1428;height:290" coordorigin="1440,4700" coordsize="1428,290" path="m1440,4991r1428,l2868,4700r-1428,l1440,4991xe" fillcolor="#d2ecf3" stroked="f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1053" style="position:absolute;left:0;text-align:left;margin-left:153.7pt;margin-top:243.5pt;width:132.4pt;height:59.2pt;z-index:-1372;mso-position-horizontal-relative:page;mso-position-vertical-relative:page" coordorigin="3074,4870" coordsize="2648,1184">
            <v:group id="_x0000_s1054" style="position:absolute;left:3084;top:4880;width:2628;height:290" coordorigin="3084,4880" coordsize="2628,290">
              <v:shape id="_x0000_s1061" style="position:absolute;left:3084;top:4880;width:2628;height:290" coordorigin="3084,4880" coordsize="2628,290" path="m3084,5171r2628,l5712,4880r-2628,l3084,5171xe" fillcolor="#d2ecf3" stroked="f">
                <v:path arrowok="t"/>
              </v:shape>
              <v:group id="_x0000_s1055" style="position:absolute;left:3084;top:5171;width:2628;height:292" coordorigin="3084,5171" coordsize="2628,292">
                <v:shape id="_x0000_s1060" style="position:absolute;left:3084;top:5171;width:2628;height:292" coordorigin="3084,5171" coordsize="2628,292" path="m3084,5462r2628,l5712,5171r-2628,l3084,5462xe" fillcolor="#d2ecf3" stroked="f">
                  <v:path arrowok="t"/>
                </v:shape>
                <v:group id="_x0000_s1056" style="position:absolute;left:3084;top:5462;width:2628;height:290" coordorigin="3084,5462" coordsize="2628,290">
                  <v:shape id="_x0000_s1059" style="position:absolute;left:3084;top:5462;width:2628;height:290" coordorigin="3084,5462" coordsize="2628,290" path="m3084,5753r2628,l5712,5462r-2628,l3084,5753xe" fillcolor="#d2ecf3" stroked="f">
                    <v:path arrowok="t"/>
                  </v:shape>
                  <v:group id="_x0000_s1057" style="position:absolute;left:3084;top:5753;width:2628;height:292" coordorigin="3084,5753" coordsize="2628,292">
                    <v:shape id="_x0000_s1058" style="position:absolute;left:3084;top:5753;width:2628;height:292" coordorigin="3084,5753" coordsize="2628,292" path="m3084,6044r2628,l5712,5753r-2628,l3084,6044xe" fillcolor="#d2ecf3" stroked="f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rPr>
          <w:w w:val="99"/>
          <w:sz w:val="22"/>
          <w:szCs w:val="22"/>
        </w:rPr>
        <w:t>3</w:t>
      </w:r>
    </w:p>
    <w:p w:rsidR="0059153B" w:rsidRDefault="0059153B">
      <w:pPr>
        <w:spacing w:line="200" w:lineRule="exact"/>
      </w:pPr>
    </w:p>
    <w:p w:rsidR="0059153B" w:rsidRDefault="0059153B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2328"/>
        <w:gridCol w:w="1160"/>
        <w:gridCol w:w="770"/>
        <w:gridCol w:w="1479"/>
        <w:gridCol w:w="2178"/>
      </w:tblGrid>
      <w:tr w:rsidR="0059153B">
        <w:trPr>
          <w:trHeight w:hRule="exact" w:val="612"/>
        </w:trPr>
        <w:tc>
          <w:tcPr>
            <w:tcW w:w="166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Phase</w:t>
            </w:r>
          </w:p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Est.</w:t>
            </w:r>
          </w:p>
          <w:p w:rsidR="0059153B" w:rsidRDefault="00A562FE">
            <w:pPr>
              <w:spacing w:before="37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(Days)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Due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Resour</w:t>
            </w:r>
            <w:r>
              <w:rPr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b/>
                <w:color w:val="FFFFFF"/>
                <w:sz w:val="22"/>
                <w:szCs w:val="22"/>
              </w:rPr>
              <w:t>e(s)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59153B">
        <w:trPr>
          <w:trHeight w:hRule="exact" w:val="612"/>
        </w:trPr>
        <w:tc>
          <w:tcPr>
            <w:tcW w:w="1661" w:type="dxa"/>
            <w:vMerge w:val="restart"/>
            <w:tcBorders>
              <w:top w:val="single" w:sz="13" w:space="0" w:color="2DA1BE"/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(Sprint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)</w:t>
            </w:r>
          </w:p>
          <w:p w:rsidR="0059153B" w:rsidRDefault="00A562FE">
            <w:pPr>
              <w:spacing w:before="37" w:line="276" w:lineRule="auto"/>
              <w:ind w:left="93" w:right="2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Design/ Developme</w:t>
            </w: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t/ Testing</w:t>
            </w:r>
          </w:p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basic</w:t>
            </w:r>
          </w:p>
          <w:p w:rsidR="0059153B" w:rsidRDefault="00A562FE">
            <w:pPr>
              <w:spacing w:before="37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WTS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flow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3/6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1484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</w:p>
          <w:p w:rsidR="0059153B" w:rsidRDefault="00A562FE">
            <w:pPr>
              <w:spacing w:before="37" w:line="276" w:lineRule="auto"/>
              <w:ind w:left="108" w:right="2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election initiation and voting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flow; “unrectified”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election results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3/14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:abash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WTS</w:t>
            </w:r>
          </w:p>
          <w:p w:rsidR="0059153B" w:rsidRDefault="00A562FE">
            <w:pPr>
              <w:spacing w:before="37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eligibili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3/14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902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</w:p>
          <w:p w:rsidR="0059153B" w:rsidRDefault="00A562FE">
            <w:pPr>
              <w:spacing w:before="37" w:line="276" w:lineRule="auto"/>
              <w:ind w:left="108" w:right="7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election conflict detection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3/21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bfair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:abash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902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</w:p>
          <w:p w:rsidR="0059153B" w:rsidRDefault="00A562FE">
            <w:pPr>
              <w:spacing w:before="38" w:line="275" w:lineRule="auto"/>
              <w:ind w:left="108" w:right="2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inary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onflict rectification interface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3/28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:abash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904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plementation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</w:t>
            </w:r>
          </w:p>
          <w:p w:rsidR="0059153B" w:rsidRDefault="00A562FE">
            <w:pPr>
              <w:spacing w:before="38" w:line="275" w:lineRule="auto"/>
              <w:ind w:left="108" w:right="47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automated tests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32" w:right="403"/>
              <w:jc w:val="center"/>
              <w:rPr>
                <w:sz w:val="22"/>
                <w:szCs w:val="22"/>
              </w:rPr>
            </w:pPr>
            <w:r>
              <w:rPr>
                <w:spacing w:val="1"/>
                <w:w w:val="99"/>
                <w:sz w:val="22"/>
                <w:szCs w:val="22"/>
              </w:rPr>
              <w:t>14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3/14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0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average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sis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3/20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61" w:type="dxa"/>
            <w:vMerge/>
            <w:tcBorders>
              <w:left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</w:p>
          <w:p w:rsidR="0059153B" w:rsidRDefault="00A562FE">
            <w:pPr>
              <w:spacing w:before="38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 cas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541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3/27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:rob,</w:t>
            </w:r>
          </w:p>
          <w:p w:rsidR="0059153B" w:rsidRDefault="00A562FE">
            <w:pPr>
              <w:spacing w:before="38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rgrof</w:t>
            </w:r>
            <w:proofErr w:type="spellEnd"/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661" w:type="dxa"/>
            <w:vMerge/>
            <w:tcBorders>
              <w:left w:val="single" w:sz="13" w:space="0" w:color="2DA1BE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/>
        </w:tc>
        <w:tc>
          <w:tcPr>
            <w:tcW w:w="232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Prot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type</w:t>
            </w:r>
          </w:p>
          <w:p w:rsidR="0059153B" w:rsidRDefault="00A562FE">
            <w:pPr>
              <w:spacing w:before="38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letion</w:t>
            </w:r>
          </w:p>
        </w:tc>
        <w:tc>
          <w:tcPr>
            <w:tcW w:w="116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578" w:right="40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  <w:tc>
          <w:tcPr>
            <w:tcW w:w="770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3/28</w:t>
            </w:r>
          </w:p>
        </w:tc>
        <w:tc>
          <w:tcPr>
            <w:tcW w:w="1479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</w:tbl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60" w:lineRule="exact"/>
        <w:rPr>
          <w:sz w:val="26"/>
          <w:szCs w:val="26"/>
        </w:rPr>
      </w:pPr>
    </w:p>
    <w:p w:rsidR="0059153B" w:rsidRDefault="00A562FE">
      <w:pPr>
        <w:spacing w:before="31"/>
        <w:ind w:right="241"/>
        <w:jc w:val="right"/>
        <w:rPr>
          <w:sz w:val="22"/>
          <w:szCs w:val="22"/>
        </w:rPr>
        <w:sectPr w:rsidR="0059153B">
          <w:headerReference w:type="default" r:id="rId15"/>
          <w:footerReference w:type="default" r:id="rId16"/>
          <w:pgSz w:w="12240" w:h="15840"/>
          <w:pgMar w:top="940" w:right="1200" w:bottom="280" w:left="1200" w:header="735" w:footer="0" w:gutter="0"/>
          <w:cols w:space="720"/>
        </w:sectPr>
      </w:pPr>
      <w:r>
        <w:pict>
          <v:group id="_x0000_s1044" style="position:absolute;left:0;text-align:left;margin-left:71.5pt;margin-top:103.6pt;width:74pt;height:59.2pt;z-index:-1371;mso-position-horizontal-relative:page;mso-position-vertical-relative:page" coordorigin="1430,2072" coordsize="1480,1184">
            <v:group id="_x0000_s1045" style="position:absolute;left:1440;top:2082;width:1460;height:290" coordorigin="1440,2082" coordsize="1460,290">
              <v:shape id="_x0000_s1052" style="position:absolute;left:1440;top:2082;width:1460;height:290" coordorigin="1440,2082" coordsize="1460,290" path="m1440,2372r1460,l2900,2082r-1460,l1440,2372xe" fillcolor="#d2ecf3" stroked="f">
                <v:path arrowok="t"/>
              </v:shape>
              <v:group id="_x0000_s1046" style="position:absolute;left:1440;top:2372;width:1460;height:292" coordorigin="1440,2372" coordsize="1460,292">
                <v:shape id="_x0000_s1051" style="position:absolute;left:1440;top:2372;width:1460;height:292" coordorigin="1440,2372" coordsize="1460,292" path="m1440,2664r1460,l2900,2372r-1460,l1440,2664xe" fillcolor="#d2ecf3" stroked="f">
                  <v:path arrowok="t"/>
                </v:shape>
                <v:group id="_x0000_s1047" style="position:absolute;left:1440;top:2664;width:1460;height:290" coordorigin="1440,2664" coordsize="1460,290">
                  <v:shape id="_x0000_s1050" style="position:absolute;left:1440;top:2664;width:1460;height:290" coordorigin="1440,2664" coordsize="1460,290" path="m1440,2954r1460,l2900,2664r-1460,l1440,2954xe" fillcolor="#d2ecf3" stroked="f">
                    <v:path arrowok="t"/>
                  </v:shape>
                  <v:group id="_x0000_s1048" style="position:absolute;left:1440;top:2954;width:1460;height:292" coordorigin="1440,2954" coordsize="1460,292">
                    <v:shape id="_x0000_s1049" style="position:absolute;left:1440;top:2954;width:1460;height:292" coordorigin="1440,2954" coordsize="1460,292" path="m1440,3246r1460,l2900,2954r-1460,l1440,3246xe" fillcolor="#d2ecf3" stroked="f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>
        <w:pict>
          <v:group id="_x0000_s1033" style="position:absolute;left:0;text-align:left;margin-left:155.3pt;margin-top:134.2pt;width:105.8pt;height:73.7pt;z-index:-1370;mso-position-horizontal-relative:page;mso-position-vertical-relative:page" coordorigin="3106,2684" coordsize="2116,1474">
            <v:group id="_x0000_s1034" style="position:absolute;left:3116;top:2694;width:2096;height:290" coordorigin="3116,2694" coordsize="2096,290">
              <v:shape id="_x0000_s1043" style="position:absolute;left:3116;top:2694;width:2096;height:290" coordorigin="3116,2694" coordsize="2096,290" path="m3116,2984r2097,l5213,2694r-2097,l3116,2984xe" fillcolor="#e9f5f9" stroked="f">
                <v:path arrowok="t"/>
              </v:shape>
              <v:group id="_x0000_s1035" style="position:absolute;left:3116;top:2984;width:2096;height:292" coordorigin="3116,2984" coordsize="2096,292">
                <v:shape id="_x0000_s1042" style="position:absolute;left:3116;top:2984;width:2096;height:292" coordorigin="3116,2984" coordsize="2096,292" path="m3116,3276r2097,l5213,2984r-2097,l3116,3276xe" fillcolor="#e9f5f9" stroked="f">
                  <v:path arrowok="t"/>
                </v:shape>
                <v:group id="_x0000_s1036" style="position:absolute;left:3116;top:3276;width:2096;height:290" coordorigin="3116,3276" coordsize="2096,290">
                  <v:shape id="_x0000_s1041" style="position:absolute;left:3116;top:3276;width:2096;height:290" coordorigin="3116,3276" coordsize="2096,290" path="m3116,3566r2097,l5213,3276r-2097,l3116,3566xe" fillcolor="#e9f5f9" stroked="f">
                    <v:path arrowok="t"/>
                  </v:shape>
                  <v:group id="_x0000_s1037" style="position:absolute;left:3116;top:3566;width:2096;height:292" coordorigin="3116,3566" coordsize="2096,292">
                    <v:shape id="_x0000_s1040" style="position:absolute;left:3116;top:3566;width:2096;height:292" coordorigin="3116,3566" coordsize="2096,292" path="m3116,3858r2097,l5213,3566r-2097,l3116,3858xe" fillcolor="#e9f5f9" stroked="f">
                      <v:path arrowok="t"/>
                    </v:shape>
                    <v:group id="_x0000_s1038" style="position:absolute;left:3116;top:3858;width:2096;height:290" coordorigin="3116,3858" coordsize="2096,290">
                      <v:shape id="_x0000_s1039" style="position:absolute;left:3116;top:3858;width:2096;height:290" coordorigin="3116,3858" coordsize="2096,290" path="m3116,4148r2097,l5213,3858r-2097,l3116,4148xe" fillcolor="#e9f5f9" stroked="f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>
        <w:rPr>
          <w:w w:val="99"/>
          <w:sz w:val="22"/>
          <w:szCs w:val="22"/>
        </w:rPr>
        <w:t>4</w:t>
      </w:r>
    </w:p>
    <w:p w:rsidR="0059153B" w:rsidRDefault="0059153B">
      <w:pPr>
        <w:spacing w:before="6" w:line="100" w:lineRule="exact"/>
        <w:rPr>
          <w:sz w:val="11"/>
          <w:szCs w:val="11"/>
        </w:rPr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2521"/>
        <w:gridCol w:w="936"/>
        <w:gridCol w:w="768"/>
        <w:gridCol w:w="1446"/>
        <w:gridCol w:w="2178"/>
      </w:tblGrid>
      <w:tr w:rsidR="0059153B">
        <w:trPr>
          <w:trHeight w:hRule="exact" w:val="612"/>
        </w:trPr>
        <w:tc>
          <w:tcPr>
            <w:tcW w:w="1727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Phase</w:t>
            </w:r>
          </w:p>
        </w:tc>
        <w:tc>
          <w:tcPr>
            <w:tcW w:w="252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138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Est.</w:t>
            </w:r>
          </w:p>
          <w:p w:rsidR="0059153B" w:rsidRDefault="00A562FE">
            <w:pPr>
              <w:spacing w:before="37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(Days)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Due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Resour</w:t>
            </w:r>
            <w:r>
              <w:rPr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b/>
                <w:color w:val="FFFFFF"/>
                <w:sz w:val="22"/>
                <w:szCs w:val="22"/>
              </w:rPr>
              <w:t>e(s)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464A77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59153B">
        <w:trPr>
          <w:trHeight w:hRule="exact" w:val="320"/>
        </w:trPr>
        <w:tc>
          <w:tcPr>
            <w:tcW w:w="1727" w:type="dxa"/>
            <w:tcBorders>
              <w:top w:val="single" w:sz="13" w:space="0" w:color="2DA1BE"/>
              <w:left w:val="single" w:sz="13" w:space="0" w:color="2DA1BE"/>
              <w:bottom w:val="nil"/>
              <w:right w:val="nil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(Sprint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Testing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4/9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2"/>
        </w:trPr>
        <w:tc>
          <w:tcPr>
            <w:tcW w:w="1727" w:type="dxa"/>
            <w:tcBorders>
              <w:top w:val="nil"/>
              <w:left w:val="single" w:sz="13" w:space="0" w:color="2DA1BE"/>
              <w:bottom w:val="nil"/>
              <w:right w:val="nil"/>
            </w:tcBorders>
            <w:shd w:val="clear" w:color="auto" w:fill="E9F5F9"/>
          </w:tcPr>
          <w:p w:rsidR="0059153B" w:rsidRDefault="00A562FE">
            <w:pPr>
              <w:spacing w:line="22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Impl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pacing w:val="-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enta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ion</w:t>
            </w:r>
          </w:p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fixi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factoring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24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14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4/12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DV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42"/>
        </w:trPr>
        <w:tc>
          <w:tcPr>
            <w:tcW w:w="1727" w:type="dxa"/>
            <w:tcBorders>
              <w:top w:val="nil"/>
              <w:left w:val="single" w:sz="13" w:space="0" w:color="2DA1BE"/>
              <w:bottom w:val="nil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Product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letion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354" w:right="404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-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4/13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727" w:type="dxa"/>
            <w:tcBorders>
              <w:top w:val="nil"/>
              <w:left w:val="single" w:sz="13" w:space="0" w:color="2DA1BE"/>
              <w:bottom w:val="nil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>
            <w:pPr>
              <w:spacing w:before="8" w:line="100" w:lineRule="exact"/>
              <w:rPr>
                <w:sz w:val="11"/>
                <w:szCs w:val="11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spacing w:line="275" w:lineRule="auto"/>
              <w:ind w:left="124" w:right="1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Packaging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 docu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entati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gathering</w:t>
            </w:r>
          </w:p>
        </w:tc>
        <w:tc>
          <w:tcPr>
            <w:tcW w:w="936" w:type="dxa"/>
            <w:tcBorders>
              <w:top w:val="single" w:sz="13" w:space="0" w:color="2DA1BE"/>
              <w:left w:val="nil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>
            <w:pPr>
              <w:spacing w:before="8" w:line="100" w:lineRule="exact"/>
              <w:rPr>
                <w:sz w:val="11"/>
                <w:szCs w:val="11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ind w:left="332" w:right="421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68" w:type="dxa"/>
            <w:tcBorders>
              <w:top w:val="single" w:sz="13" w:space="0" w:color="2DA1BE"/>
              <w:left w:val="nil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>
            <w:pPr>
              <w:spacing w:before="8" w:line="100" w:lineRule="exact"/>
              <w:rPr>
                <w:sz w:val="11"/>
                <w:szCs w:val="11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ind w:left="109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4/10</w:t>
            </w:r>
          </w:p>
        </w:tc>
        <w:tc>
          <w:tcPr>
            <w:tcW w:w="1446" w:type="dxa"/>
            <w:tcBorders>
              <w:top w:val="single" w:sz="13" w:space="0" w:color="2DA1BE"/>
              <w:left w:val="nil"/>
              <w:bottom w:val="single" w:sz="13" w:space="0" w:color="2DA1BE"/>
              <w:right w:val="nil"/>
            </w:tcBorders>
            <w:shd w:val="clear" w:color="auto" w:fill="D2ECF3"/>
          </w:tcPr>
          <w:p w:rsidR="0059153B" w:rsidRDefault="0059153B">
            <w:pPr>
              <w:spacing w:before="8" w:line="100" w:lineRule="exact"/>
              <w:rPr>
                <w:sz w:val="11"/>
                <w:szCs w:val="11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ind w:left="1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DV</w:t>
            </w:r>
          </w:p>
        </w:tc>
        <w:tc>
          <w:tcPr>
            <w:tcW w:w="2178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59153B">
            <w:pPr>
              <w:spacing w:before="8" w:line="100" w:lineRule="exact"/>
              <w:rPr>
                <w:sz w:val="11"/>
                <w:szCs w:val="11"/>
              </w:rPr>
            </w:pPr>
          </w:p>
          <w:p w:rsidR="0059153B" w:rsidRDefault="0059153B">
            <w:pPr>
              <w:spacing w:line="200" w:lineRule="exact"/>
            </w:pPr>
          </w:p>
          <w:p w:rsidR="0059153B" w:rsidRDefault="00A562FE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0"/>
        </w:trPr>
        <w:tc>
          <w:tcPr>
            <w:tcW w:w="1727" w:type="dxa"/>
            <w:tcBorders>
              <w:top w:val="nil"/>
              <w:left w:val="single" w:sz="13" w:space="0" w:color="2DA1BE"/>
              <w:bottom w:val="nil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Coverage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sis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4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4/9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612"/>
        </w:trPr>
        <w:tc>
          <w:tcPr>
            <w:tcW w:w="1727" w:type="dxa"/>
            <w:tcBorders>
              <w:top w:val="nil"/>
              <w:left w:val="single" w:sz="13" w:space="0" w:color="2DA1BE"/>
              <w:bottom w:val="single" w:sz="13" w:space="0" w:color="2DA1BE"/>
              <w:right w:val="nil"/>
            </w:tcBorders>
            <w:shd w:val="clear" w:color="auto" w:fill="E9F5F9"/>
          </w:tcPr>
          <w:p w:rsidR="0059153B" w:rsidRDefault="0059153B"/>
        </w:tc>
        <w:tc>
          <w:tcPr>
            <w:tcW w:w="2521" w:type="dxa"/>
            <w:tcBorders>
              <w:top w:val="single" w:sz="13" w:space="0" w:color="2DA1BE"/>
              <w:left w:val="nil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Quali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</w:p>
          <w:p w:rsidR="0059153B" w:rsidRDefault="00A562FE">
            <w:pPr>
              <w:spacing w:before="37"/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sis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4/9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proofErr w:type="spellStart"/>
            <w:r>
              <w:rPr>
                <w:sz w:val="22"/>
                <w:szCs w:val="22"/>
              </w:rPr>
              <w:t>basta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:rob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0"/>
        </w:trPr>
        <w:tc>
          <w:tcPr>
            <w:tcW w:w="1727" w:type="dxa"/>
            <w:tcBorders>
              <w:top w:val="single" w:sz="13" w:space="0" w:color="2DA1BE"/>
              <w:left w:val="single" w:sz="13" w:space="0" w:color="2DA1BE"/>
              <w:bottom w:val="nil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–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252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7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4/10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DV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leted</w:t>
            </w:r>
          </w:p>
        </w:tc>
      </w:tr>
      <w:tr w:rsidR="0059153B">
        <w:trPr>
          <w:trHeight w:hRule="exact" w:val="322"/>
        </w:trPr>
        <w:tc>
          <w:tcPr>
            <w:tcW w:w="1727" w:type="dxa"/>
            <w:tcBorders>
              <w:top w:val="nil"/>
              <w:left w:val="single" w:sz="13" w:space="0" w:color="2DA1BE"/>
              <w:bottom w:val="nil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20" w:lineRule="exact"/>
              <w:ind w:left="9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Deploy</w:t>
            </w:r>
            <w:r>
              <w:rPr>
                <w:b/>
                <w:spacing w:val="-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ent</w:t>
            </w:r>
          </w:p>
        </w:tc>
        <w:tc>
          <w:tcPr>
            <w:tcW w:w="252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Acceptan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esting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4/24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59153B"/>
        </w:tc>
      </w:tr>
      <w:tr w:rsidR="0059153B">
        <w:trPr>
          <w:trHeight w:hRule="exact" w:val="320"/>
        </w:trPr>
        <w:tc>
          <w:tcPr>
            <w:tcW w:w="1727" w:type="dxa"/>
            <w:tcBorders>
              <w:top w:val="nil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D2ECF3"/>
          </w:tcPr>
          <w:p w:rsidR="0059153B" w:rsidRDefault="0059153B"/>
        </w:tc>
        <w:tc>
          <w:tcPr>
            <w:tcW w:w="2521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Proj</w:t>
            </w:r>
            <w:r>
              <w:rPr>
                <w:spacing w:val="-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using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CD</w:t>
            </w:r>
          </w:p>
        </w:tc>
        <w:tc>
          <w:tcPr>
            <w:tcW w:w="93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316" w:right="405"/>
              <w:jc w:val="center"/>
              <w:rPr>
                <w:sz w:val="22"/>
                <w:szCs w:val="22"/>
              </w:rPr>
            </w:pPr>
            <w:r>
              <w:rPr>
                <w:w w:val="99"/>
                <w:sz w:val="22"/>
                <w:szCs w:val="22"/>
              </w:rPr>
              <w:t>6</w:t>
            </w:r>
          </w:p>
        </w:tc>
        <w:tc>
          <w:tcPr>
            <w:tcW w:w="76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4/30</w:t>
            </w:r>
          </w:p>
        </w:tc>
        <w:tc>
          <w:tcPr>
            <w:tcW w:w="1446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A562FE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178" w:type="dxa"/>
            <w:tcBorders>
              <w:top w:val="single" w:sz="13" w:space="0" w:color="2DA1BE"/>
              <w:left w:val="single" w:sz="13" w:space="0" w:color="2DA1BE"/>
              <w:bottom w:val="single" w:sz="13" w:space="0" w:color="2DA1BE"/>
              <w:right w:val="single" w:sz="13" w:space="0" w:color="2DA1BE"/>
            </w:tcBorders>
            <w:shd w:val="clear" w:color="auto" w:fill="E9F5F9"/>
          </w:tcPr>
          <w:p w:rsidR="0059153B" w:rsidRDefault="0059153B"/>
        </w:tc>
      </w:tr>
    </w:tbl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line="200" w:lineRule="exact"/>
      </w:pPr>
    </w:p>
    <w:p w:rsidR="0059153B" w:rsidRDefault="0059153B">
      <w:pPr>
        <w:spacing w:before="14" w:line="200" w:lineRule="exact"/>
      </w:pPr>
    </w:p>
    <w:p w:rsidR="0059153B" w:rsidRDefault="00A562FE">
      <w:pPr>
        <w:spacing w:before="31"/>
        <w:ind w:right="221"/>
        <w:jc w:val="right"/>
        <w:rPr>
          <w:sz w:val="22"/>
          <w:szCs w:val="22"/>
        </w:rPr>
      </w:pPr>
      <w:r>
        <w:pict>
          <v:group id="_x0000_s1028" style="position:absolute;left:0;text-align:left;margin-left:71.5pt;margin-top:103.6pt;width:77.3pt;height:30.1pt;z-index:-1369;mso-position-horizontal-relative:page;mso-position-vertical-relative:page" coordorigin="1430,2072" coordsize="1546,602">
            <v:group id="_x0000_s1029" style="position:absolute;left:1440;top:2082;width:1526;height:290" coordorigin="1440,2082" coordsize="1526,290">
              <v:shape id="_x0000_s1032" style="position:absolute;left:1440;top:2082;width:1526;height:290" coordorigin="1440,2082" coordsize="1526,290" path="m1440,2372r1526,l2966,2082r-1526,l1440,2372xe" fillcolor="#e9f5f9" stroked="f">
                <v:path arrowok="t"/>
              </v:shape>
              <v:group id="_x0000_s1030" style="position:absolute;left:1440;top:2372;width:1526;height:292" coordorigin="1440,2372" coordsize="1526,292">
                <v:shape id="_x0000_s1031" style="position:absolute;left:1440;top:2372;width:1526;height:292" coordorigin="1440,2372" coordsize="1526,292" path="m1440,2664r1526,l2966,2372r-1526,l1440,2664xe" fillcolor="#e9f5f9" stroked="f">
                  <v:path arrowok="t"/>
                </v:shape>
              </v:group>
            </v:group>
            <w10:wrap anchorx="page" anchory="page"/>
          </v:group>
        </w:pict>
      </w:r>
      <w:r>
        <w:pict>
          <v:group id="_x0000_s1026" style="position:absolute;left:0;text-align:left;margin-left:152.95pt;margin-top:167.55pt;width:393.2pt;height:0;z-index:-1368;mso-position-horizontal-relative:page;mso-position-vertical-relative:page" coordorigin="3059,3351" coordsize="7864,0">
            <v:shape id="_x0000_s1027" style="position:absolute;left:3059;top:3351;width:7864;height:0" coordorigin="3059,3351" coordsize="7864,0" path="m3059,3351r7863,e" filled="f" strokecolor="#2da1be" strokeweight="1.6pt">
              <v:path arrowok="t"/>
            </v:shape>
            <w10:wrap anchorx="page" anchory="page"/>
          </v:group>
        </w:pict>
      </w:r>
      <w:r>
        <w:rPr>
          <w:w w:val="99"/>
          <w:sz w:val="22"/>
          <w:szCs w:val="22"/>
        </w:rPr>
        <w:t>5</w:t>
      </w:r>
    </w:p>
    <w:sectPr w:rsidR="0059153B">
      <w:headerReference w:type="default" r:id="rId17"/>
      <w:footerReference w:type="default" r:id="rId18"/>
      <w:pgSz w:w="12240" w:h="15840"/>
      <w:pgMar w:top="940" w:right="1220" w:bottom="280" w:left="122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B09" w:rsidRDefault="00052B09">
      <w:r>
        <w:separator/>
      </w:r>
    </w:p>
  </w:endnote>
  <w:endnote w:type="continuationSeparator" w:id="0">
    <w:p w:rsidR="00052B09" w:rsidRDefault="0005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2.5pt;margin-top:728pt;width:9.5pt;height:13pt;z-index:-1377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1D7CF7">
                  <w:rPr>
                    <w:noProof/>
                    <w:sz w:val="22"/>
                    <w:szCs w:val="2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B09" w:rsidRDefault="00052B09">
      <w:r>
        <w:separator/>
      </w:r>
    </w:p>
  </w:footnote>
  <w:footnote w:type="continuationSeparator" w:id="0">
    <w:p w:rsidR="00052B09" w:rsidRDefault="00052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5.75pt;width:131.55pt;height:13pt;z-index:-1379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Work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Brea</w:t>
                </w:r>
                <w:r>
                  <w:rPr>
                    <w:b/>
                    <w:spacing w:val="1"/>
                    <w:sz w:val="22"/>
                    <w:szCs w:val="22"/>
                  </w:rPr>
                  <w:t>k</w:t>
                </w:r>
                <w:r>
                  <w:rPr>
                    <w:b/>
                    <w:sz w:val="22"/>
                    <w:szCs w:val="22"/>
                  </w:rPr>
                  <w:t>down</w:t>
                </w:r>
                <w:r>
                  <w:rPr>
                    <w:b/>
                    <w:spacing w:val="-11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Schedule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72.7pt;margin-top:35.75pt;width:68.3pt;height:13pt;z-index:-1378;mso-position-horizontal-relative:page;mso-position-vertical-relative:page" filled="f" stroked="f">
          <v:textbox inset="0,0,0,0">
            <w:txbxContent>
              <w:p w:rsidR="00A562FE" w:rsidRDefault="000879D5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fldChar w:fldCharType="begin"/>
                </w:r>
                <w:r>
                  <w:rPr>
                    <w:b/>
                    <w:sz w:val="22"/>
                    <w:szCs w:val="22"/>
                  </w:rPr>
                  <w:instrText xml:space="preserve"> DATE \@ "M/d/yyyy" </w:instrText>
                </w:r>
                <w:r>
                  <w:rPr>
                    <w:b/>
                    <w:sz w:val="22"/>
                    <w:szCs w:val="22"/>
                  </w:rPr>
                  <w:fldChar w:fldCharType="separate"/>
                </w:r>
                <w:r>
                  <w:rPr>
                    <w:b/>
                    <w:noProof/>
                    <w:sz w:val="22"/>
                    <w:szCs w:val="22"/>
                  </w:rPr>
                  <w:t>8/28/2014</w:t>
                </w:r>
                <w:r>
                  <w:rPr>
                    <w:b/>
                    <w:sz w:val="22"/>
                    <w:szCs w:val="2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5.75pt;width:131.55pt;height:13pt;z-index:-1376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Work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Brea</w:t>
                </w:r>
                <w:r>
                  <w:rPr>
                    <w:b/>
                    <w:spacing w:val="1"/>
                    <w:sz w:val="22"/>
                    <w:szCs w:val="22"/>
                  </w:rPr>
                  <w:t>k</w:t>
                </w:r>
                <w:r>
                  <w:rPr>
                    <w:b/>
                    <w:sz w:val="22"/>
                    <w:szCs w:val="22"/>
                  </w:rPr>
                  <w:t>down</w:t>
                </w:r>
                <w:r>
                  <w:rPr>
                    <w:b/>
                    <w:spacing w:val="-11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Schedule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2.7pt;margin-top:35.75pt;width:68.3pt;height:13pt;z-index:-1375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April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20,</w:t>
                </w:r>
                <w:r>
                  <w:rPr>
                    <w:b/>
                    <w:spacing w:val="-3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2012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75pt;width:131.55pt;height:13pt;z-index:-1374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Work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Brea</w:t>
                </w:r>
                <w:r>
                  <w:rPr>
                    <w:b/>
                    <w:spacing w:val="1"/>
                    <w:sz w:val="22"/>
                    <w:szCs w:val="22"/>
                  </w:rPr>
                  <w:t>k</w:t>
                </w:r>
                <w:r>
                  <w:rPr>
                    <w:b/>
                    <w:sz w:val="22"/>
                    <w:szCs w:val="22"/>
                  </w:rPr>
                  <w:t>down</w:t>
                </w:r>
                <w:r>
                  <w:rPr>
                    <w:b/>
                    <w:spacing w:val="-11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Schedule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72.7pt;margin-top:35.75pt;width:68.3pt;height:13pt;z-index:-1373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April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20,</w:t>
                </w:r>
                <w:r>
                  <w:rPr>
                    <w:b/>
                    <w:spacing w:val="-3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2012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2FE" w:rsidRDefault="00A562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75pt;width:131.55pt;height:13pt;z-index:-1372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Work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Brea</w:t>
                </w:r>
                <w:r>
                  <w:rPr>
                    <w:b/>
                    <w:spacing w:val="1"/>
                    <w:sz w:val="22"/>
                    <w:szCs w:val="22"/>
                  </w:rPr>
                  <w:t>k</w:t>
                </w:r>
                <w:r>
                  <w:rPr>
                    <w:b/>
                    <w:sz w:val="22"/>
                    <w:szCs w:val="22"/>
                  </w:rPr>
                  <w:t>down</w:t>
                </w:r>
                <w:r>
                  <w:rPr>
                    <w:b/>
                    <w:spacing w:val="-11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Schedule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2.7pt;margin-top:35.75pt;width:68.3pt;height:13pt;z-index:-1371;mso-position-horizontal-relative:page;mso-position-vertical-relative:page" filled="f" stroked="f">
          <v:textbox inset="0,0,0,0">
            <w:txbxContent>
              <w:p w:rsidR="00A562FE" w:rsidRDefault="00A562FE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April</w:t>
                </w:r>
                <w:r>
                  <w:rPr>
                    <w:b/>
                    <w:spacing w:val="-5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20,</w:t>
                </w:r>
                <w:r>
                  <w:rPr>
                    <w:b/>
                    <w:spacing w:val="-3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sz w:val="22"/>
                    <w:szCs w:val="22"/>
                  </w:rPr>
                  <w:t>2012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3B58"/>
    <w:multiLevelType w:val="multilevel"/>
    <w:tmpl w:val="AB4652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153B"/>
    <w:rsid w:val="00052B09"/>
    <w:rsid w:val="000879D5"/>
    <w:rsid w:val="001D7CF7"/>
    <w:rsid w:val="0059153B"/>
    <w:rsid w:val="00A5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74A30066-B55C-4A13-9EF8-9079536D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562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7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9D5"/>
  </w:style>
  <w:style w:type="paragraph" w:styleId="Footer">
    <w:name w:val="footer"/>
    <w:basedOn w:val="Normal"/>
    <w:link w:val="FooterChar"/>
    <w:uiPriority w:val="99"/>
    <w:unhideWhenUsed/>
    <w:rsid w:val="00087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erb135@live.kutztown.edu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awell317@live.kutztown.edu" TargetMode="Externa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dtall504@live.kutztown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ill116@live.kutztown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Kerbaugh</cp:lastModifiedBy>
  <cp:revision>3</cp:revision>
  <dcterms:created xsi:type="dcterms:W3CDTF">2014-08-28T14:54:00Z</dcterms:created>
  <dcterms:modified xsi:type="dcterms:W3CDTF">2014-08-28T15:41:00Z</dcterms:modified>
</cp:coreProperties>
</file>